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55B813FE" w:rsidR="00CB60F5" w:rsidRPr="00CB60F5" w:rsidRDefault="00B44F7F"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Creating a Movie Recommendation Engine</w:t>
            </w:r>
          </w:p>
        </w:tc>
      </w:tr>
    </w:tbl>
    <w:p w14:paraId="57543352" w14:textId="77BC816F" w:rsidR="00CB60F5" w:rsidRDefault="00CB60F5" w:rsidP="00B44F7F">
      <w:pPr>
        <w:widowControl w:val="0"/>
        <w:tabs>
          <w:tab w:val="center" w:pos="2610"/>
          <w:tab w:val="center" w:pos="5670"/>
        </w:tabs>
        <w:autoSpaceDE w:val="0"/>
        <w:autoSpaceDN w:val="0"/>
        <w:adjustRightInd w:val="0"/>
        <w:spacing w:line="226" w:lineRule="auto"/>
        <w:jc w:val="both"/>
        <w:rPr>
          <w:i/>
          <w:iCs/>
          <w:spacing w:val="5"/>
          <w:kern w:val="1"/>
        </w:rPr>
      </w:pPr>
    </w:p>
    <w:p w14:paraId="0B276A54" w14:textId="5441A36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p>
    <w:p w14:paraId="14B806A9" w14:textId="5B51A0F6" w:rsidR="002D0824" w:rsidRDefault="002D0824">
      <w:pPr>
        <w:widowControl w:val="0"/>
        <w:tabs>
          <w:tab w:val="center" w:pos="1530"/>
          <w:tab w:val="center" w:pos="3600"/>
          <w:tab w:val="center" w:pos="5670"/>
        </w:tabs>
        <w:autoSpaceDE w:val="0"/>
        <w:autoSpaceDN w:val="0"/>
        <w:adjustRightInd w:val="0"/>
        <w:spacing w:line="226" w:lineRule="auto"/>
        <w:jc w:val="both"/>
        <w:rPr>
          <w:b/>
          <w:bCs/>
          <w:spacing w:val="5"/>
          <w:kern w:val="1"/>
        </w:rPr>
      </w:pPr>
      <w:r>
        <w:rPr>
          <w:b/>
          <w:bCs/>
          <w:spacing w:val="5"/>
          <w:kern w:val="1"/>
        </w:rPr>
        <w:tab/>
      </w:r>
      <w:r w:rsidR="00B44F7F">
        <w:rPr>
          <w:b/>
          <w:bCs/>
          <w:spacing w:val="5"/>
          <w:kern w:val="1"/>
        </w:rPr>
        <w:t>Dylan McCardle</w:t>
      </w:r>
      <w:r>
        <w:rPr>
          <w:b/>
          <w:bCs/>
          <w:spacing w:val="5"/>
          <w:kern w:val="1"/>
        </w:rPr>
        <w:tab/>
      </w:r>
      <w:r w:rsidR="00B44F7F">
        <w:rPr>
          <w:b/>
          <w:bCs/>
          <w:spacing w:val="5"/>
          <w:kern w:val="1"/>
        </w:rPr>
        <w:t>Corey Myers</w:t>
      </w:r>
      <w:r>
        <w:rPr>
          <w:b/>
          <w:bCs/>
          <w:spacing w:val="5"/>
          <w:kern w:val="1"/>
        </w:rPr>
        <w:tab/>
      </w:r>
      <w:r w:rsidR="00B44F7F">
        <w:rPr>
          <w:b/>
          <w:bCs/>
          <w:spacing w:val="5"/>
          <w:kern w:val="1"/>
        </w:rPr>
        <w:t>Evan Sheehan</w:t>
      </w:r>
    </w:p>
    <w:p w14:paraId="72E44AAC" w14:textId="1D7702EA"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sidR="00B44F7F">
        <w:rPr>
          <w:spacing w:val="5"/>
          <w:kern w:val="1"/>
        </w:rPr>
        <w:t>COMP 5600</w:t>
      </w:r>
      <w:r>
        <w:rPr>
          <w:spacing w:val="5"/>
          <w:kern w:val="1"/>
        </w:rPr>
        <w:tab/>
      </w:r>
      <w:r w:rsidR="00B44F7F">
        <w:rPr>
          <w:spacing w:val="5"/>
          <w:kern w:val="1"/>
        </w:rPr>
        <w:t>COMP 5600</w:t>
      </w:r>
      <w:r>
        <w:rPr>
          <w:spacing w:val="5"/>
          <w:kern w:val="1"/>
        </w:rPr>
        <w:tab/>
      </w:r>
      <w:proofErr w:type="spellStart"/>
      <w:r w:rsidR="00B44F7F">
        <w:rPr>
          <w:spacing w:val="5"/>
          <w:kern w:val="1"/>
        </w:rPr>
        <w:t>COMP 5600</w:t>
      </w:r>
    </w:p>
    <w:p w14:paraId="257F86D5" w14:textId="38176C0D" w:rsidR="002D0824" w:rsidRPr="00B44F7F" w:rsidRDefault="002D0824">
      <w:pPr>
        <w:widowControl w:val="0"/>
        <w:tabs>
          <w:tab w:val="center" w:pos="1530"/>
          <w:tab w:val="center" w:pos="3600"/>
          <w:tab w:val="center" w:pos="5670"/>
        </w:tabs>
        <w:autoSpaceDE w:val="0"/>
        <w:autoSpaceDN w:val="0"/>
        <w:adjustRightInd w:val="0"/>
        <w:spacing w:line="226" w:lineRule="auto"/>
        <w:jc w:val="both"/>
        <w:rPr>
          <w:i/>
          <w:iCs/>
          <w:spacing w:val="5"/>
          <w:kern w:val="1"/>
        </w:rPr>
      </w:pPr>
      <w:proofErr w:type="spellEnd"/>
      <w:r>
        <w:rPr>
          <w:spacing w:val="5"/>
          <w:kern w:val="1"/>
        </w:rPr>
        <w:tab/>
      </w:r>
      <w:r>
        <w:rPr>
          <w:spacing w:val="5"/>
          <w:kern w:val="1"/>
        </w:rPr>
        <w:tab/>
      </w:r>
      <w:r>
        <w:rPr>
          <w:spacing w:val="5"/>
          <w:kern w:val="1"/>
        </w:rPr>
        <w:tab/>
      </w:r>
      <w:r w:rsidR="00B44F7F">
        <w:rPr>
          <w:i/>
          <w:iCs/>
          <w:spacing w:val="5"/>
          <w:kern w:val="1"/>
        </w:rPr>
        <w:t>res0038@auburn.edu</w:t>
      </w:r>
      <w:r>
        <w:rPr>
          <w:i/>
          <w:iCs/>
          <w:spacing w:val="5"/>
          <w:kern w:val="1"/>
        </w:rPr>
        <w:tab/>
      </w:r>
      <w:r>
        <w:rPr>
          <w:i/>
          <w:iCs/>
          <w:spacing w:val="5"/>
          <w:kern w:val="1"/>
        </w:rPr>
        <w:tab/>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4E187D41"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1C4096">
        <w:rPr>
          <w:b/>
          <w:bCs/>
          <w:spacing w:val="24"/>
          <w:kern w:val="1"/>
          <w:sz w:val="24"/>
          <w:szCs w:val="24"/>
        </w:rPr>
        <w:t>Problem formulation</w:t>
      </w:r>
    </w:p>
    <w:p w14:paraId="0F9299C3" w14:textId="39A4C975" w:rsidR="002D0824" w:rsidRPr="00AF6D49" w:rsidRDefault="001C4096" w:rsidP="00566FBA">
      <w:pPr>
        <w:widowControl w:val="0"/>
        <w:autoSpaceDE w:val="0"/>
        <w:autoSpaceDN w:val="0"/>
        <w:adjustRightInd w:val="0"/>
        <w:spacing w:before="120" w:line="226" w:lineRule="auto"/>
        <w:jc w:val="both"/>
        <w:rPr>
          <w:b/>
          <w:bCs/>
          <w:spacing w:val="5"/>
          <w:kern w:val="1"/>
        </w:rPr>
      </w:pPr>
      <w:r>
        <w:rPr>
          <w:spacing w:val="5"/>
          <w:kern w:val="1"/>
        </w:rPr>
        <w:t xml:space="preserve">Our final project for COMP 5600 will be </w:t>
      </w:r>
      <w:r w:rsidR="00566FBA">
        <w:rPr>
          <w:spacing w:val="5"/>
          <w:kern w:val="1"/>
        </w:rPr>
        <w:t>creating a movie recommendation engine. T</w:t>
      </w:r>
      <w:r w:rsidR="00566FBA" w:rsidRPr="00566FBA">
        <w:rPr>
          <w:spacing w:val="5"/>
          <w:kern w:val="1"/>
        </w:rPr>
        <w:t>he user will offer one or more movies they enjoy that they would like new recommendations based on</w:t>
      </w:r>
      <w:r w:rsidR="00FB2E18">
        <w:rPr>
          <w:spacing w:val="5"/>
          <w:kern w:val="1"/>
        </w:rPr>
        <w:t xml:space="preserve">. </w:t>
      </w:r>
      <w:r w:rsidR="00566FBA" w:rsidRPr="00566FBA">
        <w:rPr>
          <w:spacing w:val="5"/>
          <w:kern w:val="1"/>
        </w:rPr>
        <w:t>Therefore, the input will be some number of movies the user enjoys,</w:t>
      </w:r>
      <w:r w:rsidR="000E5AD2">
        <w:rPr>
          <w:spacing w:val="5"/>
          <w:kern w:val="1"/>
        </w:rPr>
        <w:t xml:space="preserve"> and some number of movies the user dislikes,</w:t>
      </w:r>
      <w:r w:rsidR="00566FBA" w:rsidRPr="00566FBA">
        <w:rPr>
          <w:spacing w:val="5"/>
          <w:kern w:val="1"/>
        </w:rPr>
        <w:t xml:space="preserve"> probably no more than five</w:t>
      </w:r>
      <w:r w:rsidR="000E5AD2">
        <w:rPr>
          <w:spacing w:val="5"/>
          <w:kern w:val="1"/>
        </w:rPr>
        <w:t xml:space="preserve"> of each</w:t>
      </w:r>
      <w:r w:rsidR="00566FBA" w:rsidRPr="00566FBA">
        <w:rPr>
          <w:spacing w:val="5"/>
          <w:kern w:val="1"/>
        </w:rPr>
        <w:t xml:space="preserve">. The engine will take </w:t>
      </w:r>
      <w:r w:rsidR="000E5AD2">
        <w:rPr>
          <w:spacing w:val="5"/>
          <w:kern w:val="1"/>
        </w:rPr>
        <w:t xml:space="preserve">these movie titles </w:t>
      </w:r>
      <w:r w:rsidR="00566FBA" w:rsidRPr="00566FBA">
        <w:rPr>
          <w:spacing w:val="5"/>
          <w:kern w:val="1"/>
        </w:rPr>
        <w:t>and find the</w:t>
      </w:r>
      <w:r w:rsidR="009E66A9">
        <w:rPr>
          <w:spacing w:val="5"/>
          <w:kern w:val="1"/>
        </w:rPr>
        <w:t xml:space="preserve"> respective pages on IMDB</w:t>
      </w:r>
      <w:r w:rsidR="00566FBA" w:rsidRPr="00566FBA">
        <w:rPr>
          <w:spacing w:val="5"/>
          <w:kern w:val="1"/>
        </w:rPr>
        <w:t>. The engine will parse every review</w:t>
      </w:r>
      <w:r w:rsidR="009E66A9">
        <w:rPr>
          <w:spacing w:val="5"/>
          <w:kern w:val="1"/>
        </w:rPr>
        <w:t xml:space="preserve"> for each movie </w:t>
      </w:r>
      <w:r w:rsidR="00566FBA" w:rsidRPr="00566FBA">
        <w:rPr>
          <w:spacing w:val="5"/>
          <w:kern w:val="1"/>
        </w:rPr>
        <w:t>(possibly up to a given boundary)</w:t>
      </w:r>
      <w:r w:rsidR="00FB2E18">
        <w:rPr>
          <w:spacing w:val="5"/>
          <w:kern w:val="1"/>
        </w:rPr>
        <w:t xml:space="preserve"> and create a word bank/bag based on these reviews. This word bank will keep track of the occurrences of unique words. The difficulty here is determining which words should be counted as a unique word and which should be ignored. Certainly, articles such as ‘the’ and ‘a’ will be ignored.</w:t>
      </w:r>
      <w:r w:rsidR="000E5AD2">
        <w:rPr>
          <w:spacing w:val="5"/>
          <w:kern w:val="1"/>
        </w:rPr>
        <w:t xml:space="preserve"> </w:t>
      </w:r>
      <w:r w:rsidR="00AF6D49">
        <w:rPr>
          <w:b/>
          <w:bCs/>
          <w:spacing w:val="5"/>
          <w:kern w:val="1"/>
        </w:rPr>
        <w:t xml:space="preserve">WE NEED TO IDENTIFY BASELINE AND ORACLE </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74D28797" w14:textId="11D66C48" w:rsidR="002D0824" w:rsidRPr="009E66A9" w:rsidRDefault="002D0824" w:rsidP="009E66A9">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1C4096">
        <w:rPr>
          <w:b/>
          <w:bCs/>
          <w:spacing w:val="24"/>
          <w:kern w:val="1"/>
          <w:sz w:val="24"/>
          <w:szCs w:val="24"/>
        </w:rPr>
        <w:t>Identifying data source</w:t>
      </w:r>
    </w:p>
    <w:p w14:paraId="29E1DB21" w14:textId="3710FBEB" w:rsidR="009E66A9" w:rsidRDefault="009E66A9">
      <w:pPr>
        <w:widowControl w:val="0"/>
        <w:autoSpaceDE w:val="0"/>
        <w:autoSpaceDN w:val="0"/>
        <w:adjustRightInd w:val="0"/>
        <w:spacing w:before="120" w:line="226" w:lineRule="auto"/>
        <w:jc w:val="both"/>
        <w:rPr>
          <w:spacing w:val="5"/>
          <w:kern w:val="1"/>
        </w:rPr>
      </w:pPr>
      <w:r>
        <w:rPr>
          <w:spacing w:val="5"/>
          <w:kern w:val="1"/>
        </w:rPr>
        <w:t xml:space="preserve">The current plan is to use IMDB as a data source for reviews and use movie-map.com to find similar movies that can be parsed further for review data. The purpose of using movie-map.com for similar movies instead of IMDB is simply because movie-map.com </w:t>
      </w:r>
      <w:r w:rsidR="000458AC">
        <w:rPr>
          <w:spacing w:val="5"/>
          <w:kern w:val="1"/>
        </w:rPr>
        <w:t xml:space="preserve">is easier to automatically traverse and parse </w:t>
      </w:r>
      <w:r w:rsidR="00D96229">
        <w:rPr>
          <w:spacing w:val="5"/>
          <w:kern w:val="1"/>
        </w:rPr>
        <w:t>for results than IMDB.</w:t>
      </w:r>
    </w:p>
    <w:p w14:paraId="219D4109" w14:textId="0D48C766" w:rsidR="00965A1B" w:rsidRDefault="00965A1B">
      <w:pPr>
        <w:widowControl w:val="0"/>
        <w:autoSpaceDE w:val="0"/>
        <w:autoSpaceDN w:val="0"/>
        <w:adjustRightInd w:val="0"/>
        <w:spacing w:before="120" w:line="226" w:lineRule="auto"/>
        <w:jc w:val="both"/>
        <w:rPr>
          <w:spacing w:val="5"/>
          <w:kern w:val="1"/>
        </w:rPr>
      </w:pPr>
    </w:p>
    <w:p w14:paraId="00A24205" w14:textId="4089D2D8" w:rsidR="00965A1B" w:rsidRDefault="0095245D" w:rsidP="00965A1B">
      <w:hyperlink r:id="rId5" w:history="1">
        <w:r>
          <w:rPr>
            <w:rStyle w:val="Hyperlink"/>
          </w:rPr>
          <w:t>https://link.springer.com/article/10.1007/s11042-006-0082-7</w:t>
        </w:r>
      </w:hyperlink>
    </w:p>
    <w:p w14:paraId="2501221D" w14:textId="37A18E98" w:rsidR="00BE3AD9" w:rsidRDefault="00965A1B">
      <w:pPr>
        <w:widowControl w:val="0"/>
        <w:autoSpaceDE w:val="0"/>
        <w:autoSpaceDN w:val="0"/>
        <w:adjustRightInd w:val="0"/>
        <w:spacing w:before="120" w:line="226" w:lineRule="auto"/>
        <w:jc w:val="both"/>
        <w:rPr>
          <w:spacing w:val="5"/>
          <w:kern w:val="1"/>
        </w:rPr>
      </w:pPr>
      <w:r>
        <w:rPr>
          <w:spacing w:val="5"/>
          <w:kern w:val="1"/>
        </w:rPr>
        <w:t>A hybrid approach for movie recommendation</w:t>
      </w:r>
    </w:p>
    <w:p w14:paraId="4BE81D48" w14:textId="299C4E2C" w:rsidR="00965A1B" w:rsidRDefault="00C216DD">
      <w:pPr>
        <w:widowControl w:val="0"/>
        <w:autoSpaceDE w:val="0"/>
        <w:autoSpaceDN w:val="0"/>
        <w:adjustRightInd w:val="0"/>
        <w:spacing w:before="120" w:line="226" w:lineRule="auto"/>
        <w:jc w:val="both"/>
        <w:rPr>
          <w:spacing w:val="5"/>
          <w:kern w:val="1"/>
        </w:rPr>
      </w:pPr>
      <w:r>
        <w:rPr>
          <w:spacing w:val="5"/>
          <w:kern w:val="1"/>
        </w:rPr>
        <w:t>“A hybrid approach for movie recommendation”</w:t>
      </w:r>
      <w:r w:rsidR="00965A1B">
        <w:rPr>
          <w:spacing w:val="5"/>
          <w:kern w:val="1"/>
        </w:rPr>
        <w:t xml:space="preserve"> proposes creating a movie recommendation engine using </w:t>
      </w:r>
      <w:r>
        <w:rPr>
          <w:spacing w:val="5"/>
          <w:kern w:val="1"/>
        </w:rPr>
        <w:t xml:space="preserve">a hybrid of </w:t>
      </w:r>
      <w:r w:rsidR="00965A1B">
        <w:rPr>
          <w:spacing w:val="5"/>
          <w:kern w:val="1"/>
        </w:rPr>
        <w:t>content-based and collaborative filtering</w:t>
      </w:r>
      <w:r>
        <w:rPr>
          <w:spacing w:val="5"/>
          <w:kern w:val="1"/>
        </w:rPr>
        <w:t xml:space="preserve"> techniques</w:t>
      </w:r>
      <w:r w:rsidR="00965A1B">
        <w:rPr>
          <w:spacing w:val="5"/>
          <w:kern w:val="1"/>
        </w:rPr>
        <w:t>.</w:t>
      </w:r>
      <w:r>
        <w:rPr>
          <w:spacing w:val="5"/>
          <w:kern w:val="1"/>
        </w:rPr>
        <w:t xml:space="preserve"> Collaborative filtering predicts similarities between the active user and other users. The closest group of similar users is then used to make predictions for the active user. In contrast, content-based filtering is a broad term used to describe the extraction of some features from a source and comparing these features to features of other sourc</w:t>
      </w:r>
      <w:bookmarkStart w:id="0" w:name="_GoBack"/>
      <w:bookmarkEnd w:id="0"/>
      <w:r>
        <w:rPr>
          <w:spacing w:val="5"/>
          <w:kern w:val="1"/>
        </w:rPr>
        <w:t>es in order to make recommendations. The more similar the features, the more likely a recommendation will be made. This technique is closer to what we will be implementing. However, the article lists the pros and cons of both techniques, leading to the decision to combine them. If we find that our content-based filtering is not providing satisfactory results, this paper may be a useful reference to improve perfor</w:t>
      </w:r>
      <w:r w:rsidR="0095245D">
        <w:rPr>
          <w:spacing w:val="5"/>
          <w:kern w:val="1"/>
        </w:rPr>
        <w:t xml:space="preserve">mance. The paper also mentioned a movie recommendation system called </w:t>
      </w:r>
      <w:proofErr w:type="spellStart"/>
      <w:r w:rsidR="0095245D">
        <w:rPr>
          <w:spacing w:val="5"/>
          <w:kern w:val="1"/>
        </w:rPr>
        <w:t>MoRe</w:t>
      </w:r>
      <w:proofErr w:type="spellEnd"/>
      <w:r w:rsidR="0095245D">
        <w:rPr>
          <w:spacing w:val="5"/>
          <w:kern w:val="1"/>
        </w:rPr>
        <w:t xml:space="preserve"> that we may consider using instead of movie-map.com to provide a dataset for recommendations.</w:t>
      </w:r>
    </w:p>
    <w:p w14:paraId="6C6FAC66" w14:textId="77777777" w:rsidR="0095245D" w:rsidRDefault="0095245D">
      <w:pPr>
        <w:widowControl w:val="0"/>
        <w:autoSpaceDE w:val="0"/>
        <w:autoSpaceDN w:val="0"/>
        <w:adjustRightInd w:val="0"/>
        <w:spacing w:before="120" w:line="226" w:lineRule="auto"/>
        <w:jc w:val="both"/>
        <w:rPr>
          <w:spacing w:val="5"/>
          <w:kern w:val="1"/>
        </w:rPr>
      </w:pPr>
    </w:p>
    <w:p w14:paraId="4BA88FBC" w14:textId="37C443F6"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1C4096">
        <w:rPr>
          <w:b/>
          <w:bCs/>
          <w:spacing w:val="24"/>
          <w:kern w:val="1"/>
          <w:sz w:val="24"/>
          <w:szCs w:val="24"/>
        </w:rPr>
        <w:t>Literature review with reference list</w:t>
      </w:r>
    </w:p>
    <w:p w14:paraId="7F7007E9" w14:textId="63FC083C" w:rsidR="00965A1B" w:rsidRDefault="00965A1B">
      <w:pPr>
        <w:widowControl w:val="0"/>
        <w:autoSpaceDE w:val="0"/>
        <w:autoSpaceDN w:val="0"/>
        <w:adjustRightInd w:val="0"/>
        <w:rPr>
          <w:b/>
          <w:bCs/>
          <w:spacing w:val="24"/>
          <w:kern w:val="1"/>
          <w:sz w:val="24"/>
          <w:szCs w:val="24"/>
        </w:rPr>
      </w:pPr>
    </w:p>
    <w:p w14:paraId="56D4D883" w14:textId="5DD567AC" w:rsidR="00965A1B" w:rsidRDefault="00965A1B">
      <w:pPr>
        <w:widowControl w:val="0"/>
        <w:autoSpaceDE w:val="0"/>
        <w:autoSpaceDN w:val="0"/>
        <w:adjustRightInd w:val="0"/>
        <w:rPr>
          <w:b/>
          <w:bCs/>
          <w:spacing w:val="24"/>
          <w:kern w:val="1"/>
          <w:sz w:val="24"/>
          <w:szCs w:val="24"/>
        </w:rPr>
      </w:pP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355F58F3" w14:textId="189FEF02" w:rsidR="002D0824" w:rsidRDefault="00F05D22">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 </w:t>
      </w:r>
      <w:r w:rsidR="002D0824">
        <w:rPr>
          <w:spacing w:val="5"/>
          <w:kern w:val="1"/>
          <w:sz w:val="18"/>
          <w:szCs w:val="18"/>
        </w:rPr>
        <w:t xml:space="preserve">[1] Alexander, J.A. &amp; </w:t>
      </w:r>
      <w:proofErr w:type="spellStart"/>
      <w:r w:rsidR="002D0824">
        <w:rPr>
          <w:spacing w:val="5"/>
          <w:kern w:val="1"/>
          <w:sz w:val="18"/>
          <w:szCs w:val="18"/>
        </w:rPr>
        <w:t>Mozer</w:t>
      </w:r>
      <w:proofErr w:type="spellEnd"/>
      <w:r w:rsidR="002D0824">
        <w:rPr>
          <w:spacing w:val="5"/>
          <w:kern w:val="1"/>
          <w:sz w:val="18"/>
          <w:szCs w:val="18"/>
        </w:rPr>
        <w:t xml:space="preserve">, M.C. (1995) Template-based algorithms for connectionist rule extraction.  In G. </w:t>
      </w:r>
      <w:proofErr w:type="spellStart"/>
      <w:r w:rsidR="002D0824">
        <w:rPr>
          <w:spacing w:val="5"/>
          <w:kern w:val="1"/>
          <w:sz w:val="18"/>
          <w:szCs w:val="18"/>
        </w:rPr>
        <w:t>Tesauro</w:t>
      </w:r>
      <w:proofErr w:type="spellEnd"/>
      <w:r w:rsidR="002D0824">
        <w:rPr>
          <w:spacing w:val="5"/>
          <w:kern w:val="1"/>
          <w:sz w:val="18"/>
          <w:szCs w:val="18"/>
        </w:rPr>
        <w:t xml:space="preserve">, D. S. </w:t>
      </w:r>
      <w:proofErr w:type="spellStart"/>
      <w:r w:rsidR="002D0824">
        <w:rPr>
          <w:spacing w:val="5"/>
          <w:kern w:val="1"/>
          <w:sz w:val="18"/>
          <w:szCs w:val="18"/>
        </w:rPr>
        <w:t>Touretzky</w:t>
      </w:r>
      <w:proofErr w:type="spellEnd"/>
      <w:r w:rsidR="002D0824">
        <w:rPr>
          <w:spacing w:val="5"/>
          <w:kern w:val="1"/>
          <w:sz w:val="18"/>
          <w:szCs w:val="18"/>
        </w:rPr>
        <w:t xml:space="preserve"> and T.K. Leen (eds.), </w:t>
      </w:r>
      <w:r w:rsidR="002D0824">
        <w:rPr>
          <w:i/>
          <w:iCs/>
          <w:spacing w:val="5"/>
          <w:kern w:val="1"/>
          <w:sz w:val="18"/>
          <w:szCs w:val="18"/>
        </w:rPr>
        <w:t>Advances in Neural Information Processing Systems 7</w:t>
      </w:r>
      <w:r w:rsidR="002D0824">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Beeman, D. (1995) </w:t>
      </w:r>
      <w:r>
        <w:rPr>
          <w:i/>
          <w:iCs/>
          <w:spacing w:val="5"/>
          <w:kern w:val="1"/>
          <w:sz w:val="18"/>
          <w:szCs w:val="18"/>
        </w:rPr>
        <w:t xml:space="preserve">The Book of GENESIS: Exploring Realistic Neural Models with </w:t>
      </w:r>
      <w:r>
        <w:rPr>
          <w:i/>
          <w:iCs/>
          <w:spacing w:val="5"/>
          <w:kern w:val="1"/>
          <w:sz w:val="18"/>
          <w:szCs w:val="18"/>
        </w:rPr>
        <w:lastRenderedPageBreak/>
        <w:t xml:space="preserve">the </w:t>
      </w:r>
      <w:proofErr w:type="spellStart"/>
      <w:r>
        <w:rPr>
          <w:i/>
          <w:iCs/>
          <w:spacing w:val="5"/>
          <w:kern w:val="1"/>
          <w:sz w:val="18"/>
          <w:szCs w:val="18"/>
        </w:rPr>
        <w:t>GEneral</w:t>
      </w:r>
      <w:proofErr w:type="spellEnd"/>
      <w:r>
        <w:rPr>
          <w:i/>
          <w:iCs/>
          <w:spacing w:val="5"/>
          <w:kern w:val="1"/>
          <w:sz w:val="18"/>
          <w:szCs w:val="18"/>
        </w:rPr>
        <w:t xml:space="preserve"> </w:t>
      </w:r>
      <w:proofErr w:type="spellStart"/>
      <w:r>
        <w:rPr>
          <w:i/>
          <w:iCs/>
          <w:spacing w:val="5"/>
          <w:kern w:val="1"/>
          <w:sz w:val="18"/>
          <w:szCs w:val="18"/>
        </w:rPr>
        <w:t>NEural</w:t>
      </w:r>
      <w:proofErr w:type="spellEnd"/>
      <w:r>
        <w:rPr>
          <w:i/>
          <w:iCs/>
          <w:spacing w:val="5"/>
          <w:kern w:val="1"/>
          <w:sz w:val="18"/>
          <w:szCs w:val="18"/>
        </w:rPr>
        <w:t xml:space="preserve"> </w:t>
      </w:r>
      <w:proofErr w:type="spellStart"/>
      <w:r>
        <w:rPr>
          <w:i/>
          <w:iCs/>
          <w:spacing w:val="5"/>
          <w:kern w:val="1"/>
          <w:sz w:val="18"/>
          <w:szCs w:val="18"/>
        </w:rPr>
        <w:t>SImulation</w:t>
      </w:r>
      <w:proofErr w:type="spellEnd"/>
      <w:r>
        <w:rPr>
          <w:i/>
          <w:iCs/>
          <w:spacing w:val="5"/>
          <w:kern w:val="1"/>
          <w:sz w:val="18"/>
          <w:szCs w:val="18"/>
        </w:rPr>
        <w:t xml:space="preserve"> System</w:t>
      </w:r>
      <w:r>
        <w:rPr>
          <w:spacing w:val="5"/>
          <w:kern w:val="1"/>
          <w:sz w:val="18"/>
          <w:szCs w:val="18"/>
        </w:rPr>
        <w:t>.  New York: TELOS/Springer-Verlag.</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w:t>
      </w:r>
      <w:proofErr w:type="spellStart"/>
      <w:r>
        <w:rPr>
          <w:spacing w:val="5"/>
          <w:kern w:val="1"/>
          <w:sz w:val="18"/>
          <w:szCs w:val="18"/>
        </w:rPr>
        <w:t>Hasselmo</w:t>
      </w:r>
      <w:proofErr w:type="spellEnd"/>
      <w:r>
        <w:rPr>
          <w:spacing w:val="5"/>
          <w:kern w:val="1"/>
          <w:sz w:val="18"/>
          <w:szCs w:val="18"/>
        </w:rPr>
        <w:t xml:space="preserve">, M.E., Schnell, E. &amp; </w:t>
      </w:r>
      <w:proofErr w:type="spellStart"/>
      <w:r>
        <w:rPr>
          <w:spacing w:val="5"/>
          <w:kern w:val="1"/>
          <w:sz w:val="18"/>
          <w:szCs w:val="18"/>
        </w:rPr>
        <w:t>Barkai</w:t>
      </w:r>
      <w:proofErr w:type="spellEnd"/>
      <w:r>
        <w:rPr>
          <w:spacing w:val="5"/>
          <w:kern w:val="1"/>
          <w:sz w:val="18"/>
          <w:szCs w:val="18"/>
        </w:rPr>
        <w:t xml:space="preserve">, E. (1995) Dynamics of learning and recall at excitatory recurrent synapses and cholinergic modulation in rat </w:t>
      </w:r>
      <w:proofErr w:type="spellStart"/>
      <w:r>
        <w:rPr>
          <w:spacing w:val="5"/>
          <w:kern w:val="1"/>
          <w:sz w:val="18"/>
          <w:szCs w:val="18"/>
        </w:rPr>
        <w:t>hiippocampal</w:t>
      </w:r>
      <w:proofErr w:type="spellEnd"/>
      <w:r>
        <w:rPr>
          <w:spacing w:val="5"/>
          <w:kern w:val="1"/>
          <w:sz w:val="18"/>
          <w:szCs w:val="18"/>
        </w:rPr>
        <w:t xml:space="preserve">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446EB"/>
    <w:rsid w:val="000458AC"/>
    <w:rsid w:val="000E5AD2"/>
    <w:rsid w:val="000F30A3"/>
    <w:rsid w:val="0012011E"/>
    <w:rsid w:val="001C4096"/>
    <w:rsid w:val="002D0824"/>
    <w:rsid w:val="003616D2"/>
    <w:rsid w:val="004515C1"/>
    <w:rsid w:val="004F168B"/>
    <w:rsid w:val="00566FBA"/>
    <w:rsid w:val="008304B0"/>
    <w:rsid w:val="0095245D"/>
    <w:rsid w:val="00965A1B"/>
    <w:rsid w:val="009A6637"/>
    <w:rsid w:val="009E66A9"/>
    <w:rsid w:val="00A667B5"/>
    <w:rsid w:val="00AF6D49"/>
    <w:rsid w:val="00B44F7F"/>
    <w:rsid w:val="00BC1C8D"/>
    <w:rsid w:val="00BE3AD9"/>
    <w:rsid w:val="00C216DD"/>
    <w:rsid w:val="00C322A7"/>
    <w:rsid w:val="00C71ADE"/>
    <w:rsid w:val="00CB60F5"/>
    <w:rsid w:val="00CD4CC7"/>
    <w:rsid w:val="00D96229"/>
    <w:rsid w:val="00DB0664"/>
    <w:rsid w:val="00F05D22"/>
    <w:rsid w:val="00F46E00"/>
    <w:rsid w:val="00FB2E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8C30ED83-2B18-E045-AAB7-CE91C4189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712520">
      <w:bodyDiv w:val="1"/>
      <w:marLeft w:val="0"/>
      <w:marRight w:val="0"/>
      <w:marTop w:val="0"/>
      <w:marBottom w:val="0"/>
      <w:divBdr>
        <w:top w:val="none" w:sz="0" w:space="0" w:color="auto"/>
        <w:left w:val="none" w:sz="0" w:space="0" w:color="auto"/>
        <w:bottom w:val="none" w:sz="0" w:space="0" w:color="auto"/>
        <w:right w:val="none" w:sz="0" w:space="0" w:color="auto"/>
      </w:divBdr>
    </w:div>
    <w:div w:id="1644234366">
      <w:bodyDiv w:val="1"/>
      <w:marLeft w:val="0"/>
      <w:marRight w:val="0"/>
      <w:marTop w:val="0"/>
      <w:marBottom w:val="0"/>
      <w:divBdr>
        <w:top w:val="none" w:sz="0" w:space="0" w:color="auto"/>
        <w:left w:val="none" w:sz="0" w:space="0" w:color="auto"/>
        <w:bottom w:val="none" w:sz="0" w:space="0" w:color="auto"/>
        <w:right w:val="none" w:sz="0" w:space="0" w:color="auto"/>
      </w:divBdr>
    </w:div>
    <w:div w:id="187780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article/10.1007/s11042-006-0082-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Evan Sheehan</cp:lastModifiedBy>
  <cp:revision>26</cp:revision>
  <dcterms:created xsi:type="dcterms:W3CDTF">2012-03-12T18:28:00Z</dcterms:created>
  <dcterms:modified xsi:type="dcterms:W3CDTF">2019-11-06T03:53:00Z</dcterms:modified>
</cp:coreProperties>
</file>